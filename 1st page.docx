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7C" w:rsidRDefault="001E6E7C">
      <w:pPr>
        <w:spacing w:before="5" w:line="120" w:lineRule="exact"/>
        <w:rPr>
          <w:sz w:val="12"/>
          <w:szCs w:val="12"/>
        </w:rPr>
      </w:pPr>
      <w:r w:rsidRPr="001E6E7C">
        <w:pict>
          <v:group id="_x0000_s1027" style="position:absolute;margin-left:22.45pt;margin-top:22.45pt;width:567.2pt;height:747.2pt;z-index:-251658240;mso-position-horizontal-relative:page;mso-position-vertical-relative:page" coordorigin="449,449" coordsize="11344,14944">
            <v:shape id="_x0000_s1043" style="position:absolute;left:510;top:480;width:0;height:89" coordorigin="510,480" coordsize="0,89" path="m510,480r,89e" filled="f" strokeweight="3.1pt">
              <v:path arrowok="t"/>
            </v:shape>
            <v:shape id="_x0000_s1042" style="position:absolute;left:480;top:510;width:89;height:0" coordorigin="480,510" coordsize="89,0" path="m480,510r89,e" filled="f" strokeweight="3.1pt">
              <v:path arrowok="t"/>
            </v:shape>
            <v:shape id="_x0000_s1041" style="position:absolute;left:569;top:510;width:11105;height:0" coordorigin="569,510" coordsize="11105,0" path="m569,510r11105,e" filled="f" strokeweight="3.1pt">
              <v:path arrowok="t"/>
            </v:shape>
            <v:shape id="_x0000_s1040" style="position:absolute;left:569;top:562;width:11105;height:0" coordorigin="569,562" coordsize="11105,0" path="m569,562r11105,e" filled="f" strokeweight=".82pt">
              <v:path arrowok="t"/>
            </v:shape>
            <v:shape id="_x0000_s1039" style="position:absolute;left:11755;top:480;width:0;height:89" coordorigin="11755,480" coordsize="0,89" path="m11755,480r,89e" filled="f" strokeweight=".82pt">
              <v:path arrowok="t"/>
            </v:shape>
            <v:shape id="_x0000_s1038" style="position:absolute;left:11674;top:510;width:89;height:0" coordorigin="11674,510" coordsize="89,0" path="m11674,510r88,e" filled="f" strokeweight="3.1pt">
              <v:path arrowok="t"/>
            </v:shape>
            <v:shape id="_x0000_s1037" style="position:absolute;left:510;top:569;width:0;height:14705" coordorigin="510,569" coordsize="0,14705" path="m510,569r,14705e" filled="f" strokeweight="3.1pt">
              <v:path arrowok="t"/>
            </v:shape>
            <v:shape id="_x0000_s1036" style="position:absolute;left:562;top:554;width:0;height:14756" coordorigin="562,554" coordsize="0,14756" path="m562,554r,14757e" filled="f" strokeweight=".82pt">
              <v:path arrowok="t"/>
            </v:shape>
            <v:shape id="_x0000_s1035" style="position:absolute;left:11755;top:569;width:0;height:14705" coordorigin="11755,569" coordsize="0,14705" path="m11755,569r,14705e" filled="f" strokeweight=".82pt">
              <v:path arrowok="t"/>
            </v:shape>
            <v:shape id="_x0000_s1034" style="position:absolute;left:11704;top:532;width:0;height:14802" coordorigin="11704,532" coordsize="0,14802" path="m11704,532r,14802e" filled="f" strokeweight="3.1pt">
              <v:path arrowok="t"/>
            </v:shape>
            <v:shape id="_x0000_s1033" style="position:absolute;left:510;top:15274;width:0;height:89" coordorigin="510,15274" coordsize="0,89" path="m510,15274r,88e" filled="f" strokeweight="3.1pt">
              <v:path arrowok="t"/>
            </v:shape>
            <v:shape id="_x0000_s1032" style="position:absolute;left:480;top:15355;width:89;height:0" coordorigin="480,15355" coordsize="89,0" path="m480,15355r89,e" filled="f" strokeweight=".82pt">
              <v:path arrowok="t"/>
            </v:shape>
            <v:shape id="_x0000_s1031" style="position:absolute;left:569;top:15355;width:11105;height:0" coordorigin="569,15355" coordsize="11105,0" path="m569,15355r11105,e" filled="f" strokeweight=".82pt">
              <v:path arrowok="t"/>
            </v:shape>
            <v:shape id="_x0000_s1030" style="position:absolute;left:569;top:15304;width:11105;height:0" coordorigin="569,15304" coordsize="11105,0" path="m569,15304r11105,e" filled="f" strokeweight="3.1pt">
              <v:path arrowok="t"/>
            </v:shape>
            <v:shape id="_x0000_s1029" style="position:absolute;left:11755;top:15274;width:0;height:89" coordorigin="11755,15274" coordsize="0,89" path="m11755,15274r,88e" filled="f" strokeweight=".82pt">
              <v:path arrowok="t"/>
            </v:shape>
            <v:shape id="_x0000_s1028" style="position:absolute;left:11674;top:15355;width:89;height:0" coordorigin="11674,15355" coordsize="89,0" path="m11674,15355r88,e" filled="f" strokeweight=".82pt">
              <v:path arrowok="t"/>
            </v:shape>
            <w10:wrap anchorx="page" anchory="page"/>
          </v:group>
        </w:pict>
      </w:r>
    </w:p>
    <w:p w:rsidR="001E6E7C" w:rsidRDefault="001E6E7C">
      <w:pPr>
        <w:spacing w:line="200" w:lineRule="exact"/>
      </w:pPr>
    </w:p>
    <w:p w:rsidR="001E6E7C" w:rsidRDefault="007C114B">
      <w:pPr>
        <w:spacing w:before="17"/>
        <w:ind w:left="3741" w:right="3866"/>
        <w:jc w:val="center"/>
        <w:rPr>
          <w:sz w:val="34"/>
          <w:szCs w:val="34"/>
        </w:rPr>
      </w:pPr>
      <w:r>
        <w:rPr>
          <w:sz w:val="34"/>
          <w:szCs w:val="34"/>
        </w:rPr>
        <w:t>R</w:t>
      </w:r>
      <w:r>
        <w:rPr>
          <w:spacing w:val="1"/>
          <w:sz w:val="34"/>
          <w:szCs w:val="34"/>
        </w:rPr>
        <w:t>E</w:t>
      </w:r>
      <w:r>
        <w:rPr>
          <w:spacing w:val="-2"/>
          <w:sz w:val="34"/>
          <w:szCs w:val="34"/>
        </w:rPr>
        <w:t>P</w:t>
      </w:r>
      <w:r>
        <w:rPr>
          <w:spacing w:val="1"/>
          <w:sz w:val="34"/>
          <w:szCs w:val="34"/>
        </w:rPr>
        <w:t>O</w:t>
      </w:r>
      <w:r>
        <w:rPr>
          <w:spacing w:val="-21"/>
          <w:sz w:val="34"/>
          <w:szCs w:val="34"/>
        </w:rPr>
        <w:t>R</w:t>
      </w:r>
      <w:r>
        <w:rPr>
          <w:sz w:val="34"/>
          <w:szCs w:val="34"/>
        </w:rPr>
        <w:t>T</w:t>
      </w:r>
      <w:r>
        <w:rPr>
          <w:spacing w:val="77"/>
          <w:sz w:val="34"/>
          <w:szCs w:val="34"/>
        </w:rPr>
        <w:t xml:space="preserve"> </w:t>
      </w:r>
      <w:r>
        <w:rPr>
          <w:spacing w:val="1"/>
          <w:sz w:val="34"/>
          <w:szCs w:val="34"/>
        </w:rPr>
        <w:t>ON</w:t>
      </w:r>
    </w:p>
    <w:p w:rsidR="001E6E7C" w:rsidRDefault="001E6E7C">
      <w:pPr>
        <w:spacing w:before="9" w:line="180" w:lineRule="exact"/>
        <w:rPr>
          <w:sz w:val="19"/>
          <w:szCs w:val="19"/>
        </w:rPr>
      </w:pPr>
    </w:p>
    <w:p w:rsidR="001E6E7C" w:rsidRDefault="001E6E7C">
      <w:pPr>
        <w:spacing w:line="200" w:lineRule="exact"/>
      </w:pPr>
    </w:p>
    <w:p w:rsidR="001E6E7C" w:rsidRDefault="006F1262">
      <w:pPr>
        <w:ind w:left="1938" w:right="1937"/>
        <w:jc w:val="center"/>
        <w:rPr>
          <w:sz w:val="34"/>
          <w:szCs w:val="34"/>
        </w:rPr>
      </w:pPr>
      <w:r>
        <w:rPr>
          <w:b/>
          <w:spacing w:val="-1"/>
          <w:sz w:val="34"/>
          <w:szCs w:val="34"/>
        </w:rPr>
        <w:t>SMART PICKUP</w:t>
      </w:r>
    </w:p>
    <w:p w:rsidR="001E6E7C" w:rsidRDefault="001E6E7C">
      <w:pPr>
        <w:spacing w:before="3" w:line="180" w:lineRule="exact"/>
        <w:rPr>
          <w:sz w:val="19"/>
          <w:szCs w:val="19"/>
        </w:rPr>
      </w:pPr>
    </w:p>
    <w:p w:rsidR="001E6E7C" w:rsidRDefault="001E6E7C">
      <w:pPr>
        <w:spacing w:line="200" w:lineRule="exact"/>
      </w:pPr>
    </w:p>
    <w:p w:rsidR="001E6E7C" w:rsidRDefault="001E6E7C">
      <w:pPr>
        <w:ind w:left="327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64.25pt">
            <v:imagedata r:id="rId6" o:title=""/>
          </v:shape>
        </w:pict>
      </w:r>
    </w:p>
    <w:p w:rsidR="001E6E7C" w:rsidRDefault="007C114B" w:rsidP="006F1262">
      <w:pPr>
        <w:spacing w:before="3" w:line="780" w:lineRule="atLeast"/>
        <w:ind w:left="2744" w:right="2747" w:firstLine="3"/>
        <w:rPr>
          <w:sz w:val="34"/>
          <w:szCs w:val="34"/>
        </w:rPr>
      </w:pPr>
      <w:r>
        <w:rPr>
          <w:sz w:val="34"/>
          <w:szCs w:val="34"/>
        </w:rPr>
        <w:t>S</w:t>
      </w:r>
      <w:r>
        <w:rPr>
          <w:spacing w:val="1"/>
          <w:sz w:val="34"/>
          <w:szCs w:val="34"/>
        </w:rPr>
        <w:t>U</w:t>
      </w:r>
      <w:r>
        <w:rPr>
          <w:sz w:val="34"/>
          <w:szCs w:val="34"/>
        </w:rPr>
        <w:t>BM</w:t>
      </w:r>
      <w:r>
        <w:rPr>
          <w:spacing w:val="-3"/>
          <w:sz w:val="34"/>
          <w:szCs w:val="34"/>
        </w:rPr>
        <w:t>I</w:t>
      </w:r>
      <w:r>
        <w:rPr>
          <w:sz w:val="34"/>
          <w:szCs w:val="34"/>
        </w:rPr>
        <w:t>T</w:t>
      </w:r>
      <w:r>
        <w:rPr>
          <w:spacing w:val="-1"/>
          <w:sz w:val="34"/>
          <w:szCs w:val="34"/>
        </w:rPr>
        <w:t>T</w:t>
      </w:r>
      <w:r>
        <w:rPr>
          <w:sz w:val="34"/>
          <w:szCs w:val="34"/>
        </w:rPr>
        <w:t xml:space="preserve">ED </w:t>
      </w:r>
      <w:r>
        <w:rPr>
          <w:spacing w:val="-1"/>
          <w:sz w:val="34"/>
          <w:szCs w:val="34"/>
        </w:rPr>
        <w:t>B</w:t>
      </w:r>
      <w:r>
        <w:rPr>
          <w:sz w:val="34"/>
          <w:szCs w:val="34"/>
        </w:rPr>
        <w:t xml:space="preserve">Y </w:t>
      </w: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 xml:space="preserve">                 </w:t>
      </w:r>
      <w:r>
        <w:rPr>
          <w:spacing w:val="-18"/>
          <w:sz w:val="34"/>
          <w:szCs w:val="34"/>
        </w:rPr>
        <w:t xml:space="preserve"> </w:t>
      </w:r>
    </w:p>
    <w:p w:rsidR="006F1262" w:rsidRDefault="006F1262" w:rsidP="006F1262">
      <w:pPr>
        <w:ind w:left="2724" w:right="2727"/>
        <w:rPr>
          <w:sz w:val="32"/>
          <w:szCs w:val="32"/>
        </w:rPr>
      </w:pPr>
    </w:p>
    <w:p w:rsidR="006F1262" w:rsidRDefault="007C114B" w:rsidP="006F1262">
      <w:pPr>
        <w:ind w:left="2724" w:right="2727"/>
        <w:rPr>
          <w:sz w:val="32"/>
          <w:szCs w:val="32"/>
        </w:rPr>
      </w:pPr>
      <w:r w:rsidRPr="006F1262">
        <w:rPr>
          <w:sz w:val="32"/>
          <w:szCs w:val="32"/>
        </w:rPr>
        <w:t>Me</w:t>
      </w:r>
      <w:r w:rsidRPr="006F1262">
        <w:rPr>
          <w:spacing w:val="-2"/>
          <w:sz w:val="32"/>
          <w:szCs w:val="32"/>
        </w:rPr>
        <w:t>m</w:t>
      </w:r>
      <w:r w:rsidR="006F1262" w:rsidRPr="006F1262">
        <w:rPr>
          <w:sz w:val="32"/>
          <w:szCs w:val="32"/>
        </w:rPr>
        <w:t>ber 1</w:t>
      </w:r>
      <w:r w:rsidR="006F1262">
        <w:rPr>
          <w:sz w:val="32"/>
          <w:szCs w:val="32"/>
        </w:rPr>
        <w:t>:</w:t>
      </w:r>
      <w:r w:rsidR="006F1262">
        <w:rPr>
          <w:sz w:val="34"/>
          <w:szCs w:val="34"/>
        </w:rPr>
        <w:t xml:space="preserve"> </w:t>
      </w:r>
      <w:r w:rsidR="006F1262" w:rsidRPr="006F1262">
        <w:rPr>
          <w:sz w:val="32"/>
          <w:szCs w:val="32"/>
        </w:rPr>
        <w:t>Shubham Ganesh</w:t>
      </w:r>
      <w:r w:rsidR="006F1262">
        <w:rPr>
          <w:sz w:val="32"/>
          <w:szCs w:val="32"/>
        </w:rPr>
        <w:t xml:space="preserve">       </w:t>
      </w:r>
      <w:r w:rsidR="006F1262">
        <w:rPr>
          <w:sz w:val="32"/>
          <w:szCs w:val="32"/>
        </w:rPr>
        <w:tab/>
      </w:r>
      <w:r w:rsidR="006F1262">
        <w:rPr>
          <w:sz w:val="32"/>
          <w:szCs w:val="32"/>
        </w:rPr>
        <w:tab/>
      </w:r>
      <w:r w:rsidR="006F1262">
        <w:rPr>
          <w:sz w:val="32"/>
          <w:szCs w:val="32"/>
        </w:rPr>
        <w:tab/>
        <w:t>Badalwad</w:t>
      </w:r>
    </w:p>
    <w:p w:rsidR="006F1262" w:rsidRPr="006F1262" w:rsidRDefault="006F1262" w:rsidP="006F1262">
      <w:pPr>
        <w:ind w:left="2724" w:right="2727"/>
        <w:rPr>
          <w:sz w:val="32"/>
          <w:szCs w:val="32"/>
        </w:rPr>
      </w:pPr>
      <w:r>
        <w:rPr>
          <w:sz w:val="32"/>
          <w:szCs w:val="32"/>
        </w:rPr>
        <w:t>MIS: 111508011</w:t>
      </w:r>
    </w:p>
    <w:p w:rsidR="001E6E7C" w:rsidRDefault="001E6E7C">
      <w:pPr>
        <w:spacing w:before="5" w:line="180" w:lineRule="exact"/>
        <w:rPr>
          <w:sz w:val="19"/>
          <w:szCs w:val="19"/>
        </w:rPr>
      </w:pPr>
    </w:p>
    <w:p w:rsidR="001E6E7C" w:rsidRDefault="007C114B">
      <w:pPr>
        <w:ind w:left="2728" w:right="2731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                     </w:t>
      </w:r>
    </w:p>
    <w:p w:rsidR="001E6E7C" w:rsidRDefault="001E6E7C">
      <w:pPr>
        <w:spacing w:before="5" w:line="120" w:lineRule="exact"/>
        <w:rPr>
          <w:sz w:val="12"/>
          <w:szCs w:val="12"/>
        </w:rPr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1E6E7C">
      <w:pPr>
        <w:spacing w:line="200" w:lineRule="exact"/>
      </w:pPr>
    </w:p>
    <w:p w:rsidR="001E6E7C" w:rsidRDefault="007C114B">
      <w:pPr>
        <w:ind w:left="438" w:right="492"/>
        <w:jc w:val="center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NAM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AR              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Mrs.</w:t>
      </w:r>
      <w:r>
        <w:rPr>
          <w:spacing w:val="-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. R.</w:t>
      </w:r>
      <w:r>
        <w:rPr>
          <w:spacing w:val="-2"/>
          <w:sz w:val="24"/>
          <w:szCs w:val="24"/>
        </w:rPr>
        <w:t xml:space="preserve"> </w:t>
      </w:r>
      <w:r>
        <w:rPr>
          <w:spacing w:val="-21"/>
          <w:sz w:val="24"/>
          <w:szCs w:val="24"/>
        </w:rPr>
        <w:t>P</w:t>
      </w:r>
      <w:r>
        <w:rPr>
          <w:spacing w:val="-29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T</w:t>
      </w:r>
      <w:r>
        <w:rPr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535353"/>
          <w:sz w:val="24"/>
          <w:szCs w:val="24"/>
        </w:rPr>
        <w:t xml:space="preserve">.           </w:t>
      </w:r>
      <w:r>
        <w:rPr>
          <w:rFonts w:ascii="Arial" w:eastAsia="Arial" w:hAnsi="Arial" w:cs="Arial"/>
          <w:color w:val="535353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Mrs. R.</w:t>
      </w:r>
      <w:r>
        <w:rPr>
          <w:color w:val="000000"/>
          <w:spacing w:val="-31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ARO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</w:p>
    <w:p w:rsidR="001E6E7C" w:rsidRDefault="001E6E7C">
      <w:pPr>
        <w:spacing w:before="4" w:line="140" w:lineRule="exact"/>
        <w:rPr>
          <w:sz w:val="14"/>
          <w:szCs w:val="14"/>
        </w:rPr>
      </w:pPr>
    </w:p>
    <w:p w:rsidR="001E6E7C" w:rsidRDefault="001E6E7C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40"/>
        <w:gridCol w:w="3302"/>
        <w:gridCol w:w="3072"/>
      </w:tblGrid>
      <w:tr w:rsidR="001E6E7C">
        <w:trPr>
          <w:trHeight w:hRule="exact" w:val="35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:rsidR="001E6E7C" w:rsidRDefault="007C114B">
            <w:pPr>
              <w:spacing w:before="69"/>
              <w:ind w:left="9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H.O.D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:rsidR="001E6E7C" w:rsidRDefault="007C114B">
            <w:pPr>
              <w:spacing w:before="69"/>
              <w:ind w:left="63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dinator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1E6E7C" w:rsidRDefault="007C114B">
            <w:pPr>
              <w:spacing w:before="69"/>
              <w:ind w:left="100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Guide</w:t>
            </w:r>
          </w:p>
        </w:tc>
      </w:tr>
      <w:tr w:rsidR="001E6E7C">
        <w:trPr>
          <w:trHeight w:hRule="exact" w:val="35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:rsidR="001E6E7C" w:rsidRDefault="007C114B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pt. of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:rsidR="001E6E7C" w:rsidRDefault="007C114B">
            <w:pPr>
              <w:spacing w:line="260" w:lineRule="exact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pt. of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1E6E7C" w:rsidRDefault="007C114B">
            <w:pPr>
              <w:spacing w:line="260" w:lineRule="exact"/>
              <w:ind w:left="3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t. of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h.)</w:t>
            </w:r>
          </w:p>
        </w:tc>
      </w:tr>
    </w:tbl>
    <w:p w:rsidR="007C114B" w:rsidRDefault="007C114B"/>
    <w:sectPr w:rsidR="007C114B" w:rsidSect="001E6E7C">
      <w:type w:val="continuous"/>
      <w:pgSz w:w="12240" w:h="15840"/>
      <w:pgMar w:top="14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A3D22"/>
    <w:multiLevelType w:val="multilevel"/>
    <w:tmpl w:val="7E5A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E7C"/>
    <w:rsid w:val="001E6E7C"/>
    <w:rsid w:val="005C3352"/>
    <w:rsid w:val="006F1262"/>
    <w:rsid w:val="007C1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ED866-62BB-4BAE-B4FE-8CDEB528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>HP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laptop</cp:lastModifiedBy>
  <cp:revision>3</cp:revision>
  <dcterms:created xsi:type="dcterms:W3CDTF">2017-11-08T15:40:00Z</dcterms:created>
  <dcterms:modified xsi:type="dcterms:W3CDTF">2017-11-08T15:47:00Z</dcterms:modified>
</cp:coreProperties>
</file>